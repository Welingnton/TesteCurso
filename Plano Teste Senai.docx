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1DF31" w14:textId="33D43AEE" w:rsidR="008038E0" w:rsidRPr="008153E5" w:rsidRDefault="00727F98" w:rsidP="00D40595">
      <w:pPr>
        <w:pStyle w:val="titulo"/>
        <w:jc w:val="center"/>
        <w:rPr>
          <w:sz w:val="40"/>
          <w:szCs w:val="40"/>
        </w:rPr>
      </w:pPr>
      <w:bookmarkStart w:id="0" w:name="_Ref471361557"/>
      <w:r w:rsidRPr="008153E5">
        <w:rPr>
          <w:sz w:val="40"/>
          <w:szCs w:val="40"/>
        </w:rPr>
        <w:t>Plano de Testes</w:t>
      </w:r>
    </w:p>
    <w:p w14:paraId="6FE58511" w14:textId="77777777" w:rsidR="00431C84" w:rsidRPr="008153E5" w:rsidRDefault="00431C84" w:rsidP="00D40595">
      <w:pPr>
        <w:pStyle w:val="versao"/>
        <w:jc w:val="center"/>
        <w:rPr>
          <w:sz w:val="40"/>
          <w:szCs w:val="40"/>
        </w:rPr>
      </w:pPr>
    </w:p>
    <w:p w14:paraId="514C4C2B" w14:textId="10BFBB43" w:rsidR="008038E0" w:rsidRPr="008153E5" w:rsidRDefault="00D54746" w:rsidP="00D40595">
      <w:pPr>
        <w:pStyle w:val="sistema"/>
        <w:jc w:val="center"/>
        <w:rPr>
          <w:color w:val="0000FF"/>
          <w:sz w:val="40"/>
          <w:szCs w:val="40"/>
        </w:rPr>
      </w:pPr>
      <w:r w:rsidRPr="008153E5">
        <w:rPr>
          <w:color w:val="0000FF"/>
          <w:sz w:val="40"/>
          <w:szCs w:val="40"/>
        </w:rPr>
        <w:t>SITE SENAI</w:t>
      </w:r>
    </w:p>
    <w:p w14:paraId="7712E0A3" w14:textId="0D44FCBA" w:rsidR="008038E0" w:rsidRDefault="008038E0">
      <w:pPr>
        <w:pStyle w:val="versao"/>
        <w:rPr>
          <w:i/>
          <w:color w:val="0000FF"/>
        </w:rPr>
      </w:pPr>
    </w:p>
    <w:p w14:paraId="2A40D74F" w14:textId="77777777" w:rsidR="008038E0" w:rsidRDefault="008038E0">
      <w:pPr>
        <w:sectPr w:rsidR="008038E0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</w:p>
    <w:bookmarkEnd w:id="0"/>
    <w:p w14:paraId="47BD34ED" w14:textId="77777777" w:rsidR="008038E0" w:rsidRDefault="00727F98">
      <w:pPr>
        <w:pStyle w:val="conteudo"/>
        <w:outlineLvl w:val="0"/>
      </w:pPr>
      <w:r>
        <w:lastRenderedPageBreak/>
        <w:t>Conteúdo</w:t>
      </w:r>
    </w:p>
    <w:p w14:paraId="40A43A85" w14:textId="77777777" w:rsidR="008038E0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8"/>
        </w:rPr>
        <w:t>1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  <w:szCs w:val="28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65D2A9" w14:textId="77777777" w:rsidR="008038E0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>
        <w:rPr>
          <w:noProof/>
          <w:szCs w:val="28"/>
        </w:rPr>
        <w:t>2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  <w:szCs w:val="28"/>
        </w:rPr>
        <w:t>Requisitos a Testar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4F8F23" w14:textId="77777777" w:rsidR="008038E0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  <w:szCs w:val="26"/>
        </w:rPr>
        <w:t>2.1</w:t>
      </w:r>
      <w:r>
        <w:rPr>
          <w:smallCaps w:val="0"/>
          <w:noProof/>
          <w:sz w:val="24"/>
          <w:szCs w:val="24"/>
        </w:rPr>
        <w:tab/>
      </w:r>
      <w:r>
        <w:rPr>
          <w:noProof/>
          <w:szCs w:val="26"/>
        </w:rPr>
        <w:t>Iteração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33015D" w14:textId="77777777" w:rsidR="008038E0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  <w:szCs w:val="26"/>
        </w:rPr>
        <w:t>2.2</w:t>
      </w:r>
      <w:r>
        <w:rPr>
          <w:smallCaps w:val="0"/>
          <w:noProof/>
          <w:sz w:val="24"/>
          <w:szCs w:val="24"/>
        </w:rPr>
        <w:tab/>
      </w:r>
      <w:r>
        <w:rPr>
          <w:noProof/>
          <w:szCs w:val="26"/>
        </w:rPr>
        <w:t>Iteração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C829D9" w14:textId="77777777" w:rsidR="008038E0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  <w:szCs w:val="26"/>
        </w:rPr>
        <w:t>2.3</w:t>
      </w:r>
      <w:r>
        <w:rPr>
          <w:smallCaps w:val="0"/>
          <w:noProof/>
          <w:sz w:val="24"/>
          <w:szCs w:val="24"/>
        </w:rPr>
        <w:tab/>
      </w:r>
      <w:r>
        <w:rPr>
          <w:noProof/>
          <w:szCs w:val="26"/>
        </w:rPr>
        <w:t>Iteração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FA343C" w14:textId="77777777" w:rsidR="008038E0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  <w:lang w:val="es-ES_tradnl"/>
        </w:rPr>
      </w:pPr>
      <w:r>
        <w:rPr>
          <w:noProof/>
          <w:szCs w:val="28"/>
          <w:lang w:val="es-ES_tradnl"/>
        </w:rPr>
        <w:t>3</w:t>
      </w:r>
      <w:r>
        <w:rPr>
          <w:b w:val="0"/>
          <w:caps w:val="0"/>
          <w:noProof/>
          <w:sz w:val="24"/>
          <w:szCs w:val="24"/>
          <w:lang w:val="es-ES_tradnl"/>
        </w:rPr>
        <w:tab/>
      </w:r>
      <w:r>
        <w:rPr>
          <w:noProof/>
          <w:szCs w:val="28"/>
          <w:lang w:val="es-ES_tradnl"/>
        </w:rPr>
        <w:t>Tipos de Teste</w:t>
      </w:r>
      <w:r>
        <w:rPr>
          <w:noProof/>
          <w:lang w:val="es-ES_tradnl"/>
        </w:rPr>
        <w:tab/>
      </w:r>
      <w:r>
        <w:rPr>
          <w:noProof/>
        </w:rPr>
        <w:fldChar w:fldCharType="begin"/>
      </w:r>
      <w:r>
        <w:rPr>
          <w:noProof/>
          <w:lang w:val="es-ES_tradnl"/>
        </w:rPr>
        <w:instrText xml:space="preserve"> PAGEREF _Toc36523501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_tradnl"/>
        </w:rPr>
        <w:t>3</w:t>
      </w:r>
      <w:r>
        <w:rPr>
          <w:noProof/>
        </w:rPr>
        <w:fldChar w:fldCharType="end"/>
      </w:r>
    </w:p>
    <w:p w14:paraId="60B2C9CC" w14:textId="77777777" w:rsidR="008038E0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  <w:szCs w:val="26"/>
        </w:rPr>
        <w:t>3.1</w:t>
      </w:r>
      <w:r>
        <w:rPr>
          <w:smallCaps w:val="0"/>
          <w:noProof/>
          <w:sz w:val="24"/>
          <w:szCs w:val="24"/>
        </w:rPr>
        <w:tab/>
      </w:r>
      <w:r>
        <w:rPr>
          <w:noProof/>
          <w:szCs w:val="26"/>
        </w:rPr>
        <w:t>Iteração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F47572" w14:textId="77777777" w:rsidR="008038E0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  <w:szCs w:val="26"/>
        </w:rPr>
        <w:t>3.2</w:t>
      </w:r>
      <w:r>
        <w:rPr>
          <w:smallCaps w:val="0"/>
          <w:noProof/>
          <w:sz w:val="24"/>
          <w:szCs w:val="24"/>
        </w:rPr>
        <w:tab/>
      </w:r>
      <w:r>
        <w:rPr>
          <w:noProof/>
          <w:szCs w:val="26"/>
        </w:rPr>
        <w:t>Iteração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4A6430" w14:textId="77777777" w:rsidR="008038E0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>
        <w:rPr>
          <w:noProof/>
          <w:szCs w:val="28"/>
        </w:rPr>
        <w:t>4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  <w:szCs w:val="28"/>
        </w:rPr>
        <w:t>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F2741C" w14:textId="77777777" w:rsidR="008038E0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  <w:szCs w:val="26"/>
        </w:rPr>
        <w:t>4.1</w:t>
      </w:r>
      <w:r>
        <w:rPr>
          <w:smallCaps w:val="0"/>
          <w:noProof/>
          <w:sz w:val="24"/>
          <w:szCs w:val="24"/>
        </w:rPr>
        <w:tab/>
      </w:r>
      <w:r>
        <w:rPr>
          <w:noProof/>
          <w:szCs w:val="26"/>
        </w:rPr>
        <w:t>Ambiente de Teste – Software &amp;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5D1482" w14:textId="77777777" w:rsidR="008038E0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  <w:szCs w:val="26"/>
        </w:rPr>
        <w:t>4.2</w:t>
      </w:r>
      <w:r>
        <w:rPr>
          <w:smallCaps w:val="0"/>
          <w:noProof/>
          <w:sz w:val="24"/>
          <w:szCs w:val="24"/>
        </w:rPr>
        <w:tab/>
      </w:r>
      <w:r>
        <w:rPr>
          <w:noProof/>
          <w:szCs w:val="26"/>
        </w:rPr>
        <w:t>Ferramentas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E8C43A" w14:textId="77777777" w:rsidR="008038E0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>
        <w:rPr>
          <w:noProof/>
          <w:szCs w:val="28"/>
        </w:rPr>
        <w:t>5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  <w:szCs w:val="28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BCA86F" w14:textId="77777777" w:rsidR="008038E0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>
        <w:rPr>
          <w:noProof/>
          <w:szCs w:val="28"/>
        </w:rPr>
        <w:t>6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  <w:szCs w:val="28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96691D" w14:textId="77777777" w:rsidR="008038E0" w:rsidRDefault="00727F98">
      <w:r>
        <w:fldChar w:fldCharType="end"/>
      </w:r>
    </w:p>
    <w:p w14:paraId="704B5F9D" w14:textId="77777777" w:rsidR="008038E0" w:rsidRDefault="008038E0"/>
    <w:p w14:paraId="16A00153" w14:textId="77777777" w:rsidR="008038E0" w:rsidRDefault="008038E0"/>
    <w:p w14:paraId="135F873A" w14:textId="77777777" w:rsidR="008038E0" w:rsidRDefault="008038E0"/>
    <w:p w14:paraId="52D366C7" w14:textId="77777777" w:rsidR="008038E0" w:rsidRDefault="008038E0">
      <w:pPr>
        <w:pStyle w:val="Ttulo1"/>
        <w:sectPr w:rsidR="008038E0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131ACEAA" w14:textId="0444E1FF" w:rsidR="008038E0" w:rsidRDefault="00727F98">
      <w:pPr>
        <w:pStyle w:val="Ttulo1"/>
      </w:pPr>
      <w:bookmarkStart w:id="1" w:name="_Toc36523496"/>
      <w:r>
        <w:lastRenderedPageBreak/>
        <w:t>Introdução</w:t>
      </w:r>
      <w:bookmarkEnd w:id="1"/>
    </w:p>
    <w:p w14:paraId="06771898" w14:textId="77777777" w:rsidR="008038E0" w:rsidRDefault="00727F98">
      <w:r>
        <w:t xml:space="preserve">O fluxo de testes, assim como os demais fluxos, está presente no processo de desenvolvimento de </w:t>
      </w:r>
      <w:r>
        <w:rPr>
          <w:i/>
          <w:iCs/>
        </w:rPr>
        <w:t>software</w:t>
      </w:r>
      <w:r>
        <w:t xml:space="preserve"> ao longo de todas as suas fases, concentrando-se, no entanto, no planejamento dos testes na iteração inicial e no início de cada nova iteração e, durante as iterações, tendo seu foco no projeto e na execução dos testes, sobretudo nas iterações da fase de Construção.</w:t>
      </w:r>
    </w:p>
    <w:p w14:paraId="21F7219D" w14:textId="77777777" w:rsidR="008038E0" w:rsidRDefault="00727F98">
      <w:r>
        <w:t xml:space="preserve">Este documento descreve os requisitos a testar, os  tipos de testes definidos para cada iteração, os recursos de hardware e software a serem empregados e o cronograma dos testes ao longo do projeto. As seções referentes aos requisitos, recursos e cronograma servem para permitir ao gerente do projeto acompanhar a evolução dos testes. </w:t>
      </w:r>
    </w:p>
    <w:p w14:paraId="04590521" w14:textId="1BC8A514" w:rsidR="008038E0" w:rsidRDefault="00727F98" w:rsidP="00D54746">
      <w:pPr>
        <w:pStyle w:val="Ttulo1"/>
      </w:pPr>
      <w:bookmarkStart w:id="2" w:name="_Toc36523497"/>
      <w:r>
        <w:t>Requisitos a Testar</w:t>
      </w:r>
      <w:bookmarkEnd w:id="2"/>
    </w:p>
    <w:p w14:paraId="0894A78C" w14:textId="62CE17C5" w:rsidR="00D54746" w:rsidRDefault="00727F98">
      <w:r>
        <w:t>Esta seção contém os requisitos que são objetos dos testes a serem realizados. Esses requisitos são divididos, por iteração,</w:t>
      </w:r>
      <w:r w:rsidR="00044E8A">
        <w:t xml:space="preserve"> </w:t>
      </w:r>
      <w:r>
        <w:t>conforme descrito abaixo.</w:t>
      </w:r>
    </w:p>
    <w:p w14:paraId="586D2C77" w14:textId="4FBFBE34" w:rsidR="008038E0" w:rsidRDefault="00727F98" w:rsidP="00F84ABB">
      <w:pPr>
        <w:pStyle w:val="Ttulo2"/>
      </w:pPr>
      <w:bookmarkStart w:id="3" w:name="_Toc36523498"/>
      <w:r>
        <w:t>Iteração 1</w:t>
      </w:r>
      <w:bookmarkEnd w:id="3"/>
    </w:p>
    <w:p w14:paraId="09F0A15E" w14:textId="7818EC43" w:rsidR="00431C84" w:rsidRDefault="00431C84" w:rsidP="003A5FCF">
      <w:pPr>
        <w:ind w:left="576"/>
      </w:pPr>
    </w:p>
    <w:p w14:paraId="6259CB5F" w14:textId="77777777" w:rsidR="003A5FCF" w:rsidRPr="00431C84" w:rsidRDefault="003A5FCF" w:rsidP="00431C84">
      <w:r>
        <w:t xml:space="preserve">      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8"/>
        <w:gridCol w:w="1947"/>
        <w:gridCol w:w="2646"/>
        <w:gridCol w:w="2416"/>
      </w:tblGrid>
      <w:tr w:rsidR="003A5FCF" w14:paraId="7F5BEE1D" w14:textId="77777777" w:rsidTr="008153E5">
        <w:tc>
          <w:tcPr>
            <w:tcW w:w="2660" w:type="dxa"/>
            <w:shd w:val="clear" w:color="auto" w:fill="548DD4" w:themeFill="text2" w:themeFillTint="99"/>
          </w:tcPr>
          <w:p w14:paraId="0E8B4A4A" w14:textId="33A1A340" w:rsidR="003A5FCF" w:rsidRPr="001949C5" w:rsidRDefault="003A5FCF" w:rsidP="003A5FCF">
            <w:pPr>
              <w:jc w:val="center"/>
              <w:rPr>
                <w:b/>
                <w:bCs/>
              </w:rPr>
            </w:pPr>
            <w:r w:rsidRPr="001949C5">
              <w:rPr>
                <w:b/>
                <w:bCs/>
              </w:rPr>
              <w:t>Caso de uso</w:t>
            </w:r>
          </w:p>
        </w:tc>
        <w:tc>
          <w:tcPr>
            <w:tcW w:w="1984" w:type="dxa"/>
            <w:shd w:val="clear" w:color="auto" w:fill="548DD4" w:themeFill="text2" w:themeFillTint="99"/>
          </w:tcPr>
          <w:p w14:paraId="10ADA82A" w14:textId="6BB5EC9B" w:rsidR="003A5FCF" w:rsidRPr="001949C5" w:rsidRDefault="003A5FCF" w:rsidP="003A5FCF">
            <w:pPr>
              <w:jc w:val="center"/>
              <w:rPr>
                <w:b/>
                <w:bCs/>
              </w:rPr>
            </w:pPr>
            <w:r w:rsidRPr="001949C5">
              <w:rPr>
                <w:b/>
                <w:bCs/>
              </w:rPr>
              <w:t>ID</w:t>
            </w:r>
          </w:p>
        </w:tc>
        <w:tc>
          <w:tcPr>
            <w:tcW w:w="2688" w:type="dxa"/>
            <w:shd w:val="clear" w:color="auto" w:fill="548DD4" w:themeFill="text2" w:themeFillTint="99"/>
          </w:tcPr>
          <w:p w14:paraId="71191E55" w14:textId="07F57B4A" w:rsidR="003A5FCF" w:rsidRPr="001949C5" w:rsidRDefault="003A5FCF" w:rsidP="003A5FCF">
            <w:pPr>
              <w:jc w:val="center"/>
              <w:rPr>
                <w:b/>
                <w:bCs/>
              </w:rPr>
            </w:pPr>
            <w:r w:rsidRPr="001949C5">
              <w:rPr>
                <w:b/>
                <w:bCs/>
              </w:rPr>
              <w:t>Passos</w:t>
            </w:r>
          </w:p>
        </w:tc>
        <w:tc>
          <w:tcPr>
            <w:tcW w:w="2445" w:type="dxa"/>
            <w:shd w:val="clear" w:color="auto" w:fill="548DD4" w:themeFill="text2" w:themeFillTint="99"/>
          </w:tcPr>
          <w:p w14:paraId="6BADA33B" w14:textId="45F1446E" w:rsidR="003A5FCF" w:rsidRPr="001949C5" w:rsidRDefault="003A5FCF" w:rsidP="003A5FCF">
            <w:pPr>
              <w:jc w:val="center"/>
              <w:rPr>
                <w:b/>
                <w:bCs/>
              </w:rPr>
            </w:pPr>
            <w:r w:rsidRPr="001949C5">
              <w:rPr>
                <w:b/>
                <w:bCs/>
              </w:rPr>
              <w:t>Resultado esperado</w:t>
            </w:r>
          </w:p>
        </w:tc>
      </w:tr>
      <w:tr w:rsidR="003A5FCF" w14:paraId="02AEF016" w14:textId="77777777" w:rsidTr="001949C5">
        <w:tc>
          <w:tcPr>
            <w:tcW w:w="2660" w:type="dxa"/>
          </w:tcPr>
          <w:p w14:paraId="04CACD18" w14:textId="3EC735BF" w:rsidR="003A5FCF" w:rsidRPr="00B32714" w:rsidRDefault="003A5FCF" w:rsidP="00431C84">
            <w:r w:rsidRPr="00B32714">
              <w:t>UC01 – Acesso ao site</w:t>
            </w:r>
          </w:p>
        </w:tc>
        <w:tc>
          <w:tcPr>
            <w:tcW w:w="1984" w:type="dxa"/>
          </w:tcPr>
          <w:p w14:paraId="732ABD40" w14:textId="1155A80A" w:rsidR="003A5FCF" w:rsidRPr="00B32714" w:rsidRDefault="003A5FCF" w:rsidP="001949C5">
            <w:pPr>
              <w:jc w:val="center"/>
            </w:pPr>
            <w:r w:rsidRPr="00B32714">
              <w:t>01</w:t>
            </w:r>
          </w:p>
        </w:tc>
        <w:tc>
          <w:tcPr>
            <w:tcW w:w="2688" w:type="dxa"/>
          </w:tcPr>
          <w:p w14:paraId="49AB2E8B" w14:textId="11B446EE" w:rsidR="003A5FCF" w:rsidRPr="00B32714" w:rsidRDefault="003A5FCF" w:rsidP="00431C84">
            <w:r w:rsidRPr="00B32714">
              <w:t>Acessar página home do site</w:t>
            </w:r>
          </w:p>
        </w:tc>
        <w:tc>
          <w:tcPr>
            <w:tcW w:w="2445" w:type="dxa"/>
          </w:tcPr>
          <w:p w14:paraId="472572B9" w14:textId="6BC2AAF8" w:rsidR="003A5FCF" w:rsidRPr="00B32714" w:rsidRDefault="003A5FCF" w:rsidP="00431C84">
            <w:r w:rsidRPr="00B32714">
              <w:t>Página home será exibida</w:t>
            </w:r>
          </w:p>
        </w:tc>
      </w:tr>
    </w:tbl>
    <w:p w14:paraId="6F00430B" w14:textId="25B315D8" w:rsidR="003A5FCF" w:rsidRPr="00431C84" w:rsidRDefault="003A5FCF" w:rsidP="00431C84"/>
    <w:p w14:paraId="6F4FA945" w14:textId="77777777" w:rsidR="008038E0" w:rsidRDefault="008038E0">
      <w:pPr>
        <w:pStyle w:val="Padro"/>
        <w:rPr>
          <w:color w:val="0000FF"/>
        </w:rPr>
      </w:pPr>
    </w:p>
    <w:p w14:paraId="0065EB2B" w14:textId="4C28CCB3" w:rsidR="003A5FCF" w:rsidRDefault="00727F98">
      <w:pPr>
        <w:pStyle w:val="Padro"/>
        <w:rPr>
          <w:color w:val="0000FF"/>
          <w:sz w:val="24"/>
        </w:rPr>
      </w:pPr>
      <w:r>
        <w:rPr>
          <w:b/>
          <w:bCs/>
        </w:rPr>
        <w:tab/>
      </w:r>
    </w:p>
    <w:p w14:paraId="2B766779" w14:textId="11F994A4" w:rsidR="008038E0" w:rsidRDefault="00727F98" w:rsidP="00F84ABB">
      <w:pPr>
        <w:pStyle w:val="Ttulo2"/>
      </w:pPr>
      <w:bookmarkStart w:id="4" w:name="_Toc36523499"/>
      <w:r>
        <w:t>Iteração 2</w:t>
      </w:r>
      <w:bookmarkEnd w:id="4"/>
    </w:p>
    <w:p w14:paraId="786C52F0" w14:textId="77777777" w:rsidR="008038E0" w:rsidRDefault="008038E0">
      <w:pPr>
        <w:pStyle w:val="Padro"/>
        <w:rPr>
          <w:color w:val="0000FF"/>
        </w:rPr>
      </w:pPr>
    </w:p>
    <w:p w14:paraId="6EB6B40D" w14:textId="428B6283" w:rsidR="008038E0" w:rsidRDefault="008038E0">
      <w:pPr>
        <w:pStyle w:val="Padro"/>
        <w:rPr>
          <w:b/>
          <w:bCs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1947"/>
        <w:gridCol w:w="2648"/>
        <w:gridCol w:w="2418"/>
      </w:tblGrid>
      <w:tr w:rsidR="001949C5" w14:paraId="1A8DA1B4" w14:textId="77777777" w:rsidTr="008153E5">
        <w:tc>
          <w:tcPr>
            <w:tcW w:w="2660" w:type="dxa"/>
            <w:shd w:val="clear" w:color="auto" w:fill="548DD4" w:themeFill="text2" w:themeFillTint="99"/>
          </w:tcPr>
          <w:p w14:paraId="3612A23D" w14:textId="77777777" w:rsidR="001949C5" w:rsidRPr="001949C5" w:rsidRDefault="001949C5" w:rsidP="00EC6230">
            <w:pPr>
              <w:jc w:val="center"/>
              <w:rPr>
                <w:b/>
                <w:bCs/>
              </w:rPr>
            </w:pPr>
            <w:r w:rsidRPr="001949C5">
              <w:rPr>
                <w:b/>
                <w:bCs/>
              </w:rPr>
              <w:t>Caso de uso</w:t>
            </w:r>
          </w:p>
        </w:tc>
        <w:tc>
          <w:tcPr>
            <w:tcW w:w="1984" w:type="dxa"/>
            <w:shd w:val="clear" w:color="auto" w:fill="548DD4" w:themeFill="text2" w:themeFillTint="99"/>
          </w:tcPr>
          <w:p w14:paraId="03E6BFA7" w14:textId="77777777" w:rsidR="001949C5" w:rsidRPr="001949C5" w:rsidRDefault="001949C5" w:rsidP="00EC6230">
            <w:pPr>
              <w:jc w:val="center"/>
              <w:rPr>
                <w:b/>
                <w:bCs/>
              </w:rPr>
            </w:pPr>
            <w:r w:rsidRPr="001949C5">
              <w:rPr>
                <w:b/>
                <w:bCs/>
              </w:rPr>
              <w:t>ID</w:t>
            </w:r>
          </w:p>
        </w:tc>
        <w:tc>
          <w:tcPr>
            <w:tcW w:w="2688" w:type="dxa"/>
            <w:shd w:val="clear" w:color="auto" w:fill="548DD4" w:themeFill="text2" w:themeFillTint="99"/>
          </w:tcPr>
          <w:p w14:paraId="465313B4" w14:textId="77777777" w:rsidR="001949C5" w:rsidRPr="001949C5" w:rsidRDefault="001949C5" w:rsidP="00EC6230">
            <w:pPr>
              <w:jc w:val="center"/>
              <w:rPr>
                <w:b/>
                <w:bCs/>
              </w:rPr>
            </w:pPr>
            <w:r w:rsidRPr="001949C5">
              <w:rPr>
                <w:b/>
                <w:bCs/>
              </w:rPr>
              <w:t>Passos</w:t>
            </w:r>
          </w:p>
        </w:tc>
        <w:tc>
          <w:tcPr>
            <w:tcW w:w="2445" w:type="dxa"/>
            <w:shd w:val="clear" w:color="auto" w:fill="548DD4" w:themeFill="text2" w:themeFillTint="99"/>
          </w:tcPr>
          <w:p w14:paraId="7C27B668" w14:textId="77777777" w:rsidR="001949C5" w:rsidRPr="001949C5" w:rsidRDefault="001949C5" w:rsidP="00EC6230">
            <w:pPr>
              <w:jc w:val="center"/>
              <w:rPr>
                <w:b/>
                <w:bCs/>
              </w:rPr>
            </w:pPr>
            <w:r w:rsidRPr="001949C5">
              <w:rPr>
                <w:b/>
                <w:bCs/>
              </w:rPr>
              <w:t>Resultado esperado</w:t>
            </w:r>
          </w:p>
        </w:tc>
      </w:tr>
      <w:tr w:rsidR="001949C5" w14:paraId="5929B780" w14:textId="77777777" w:rsidTr="00EC6230">
        <w:tc>
          <w:tcPr>
            <w:tcW w:w="2660" w:type="dxa"/>
          </w:tcPr>
          <w:p w14:paraId="46813BD9" w14:textId="260A72BA" w:rsidR="001949C5" w:rsidRDefault="001949C5" w:rsidP="00EC6230">
            <w:r>
              <w:t>UC0</w:t>
            </w:r>
            <w:r>
              <w:t>2</w:t>
            </w:r>
            <w:r>
              <w:t xml:space="preserve"> – </w:t>
            </w:r>
            <w:r>
              <w:t>Barra de busca</w:t>
            </w:r>
          </w:p>
        </w:tc>
        <w:tc>
          <w:tcPr>
            <w:tcW w:w="1984" w:type="dxa"/>
          </w:tcPr>
          <w:p w14:paraId="66E1DC48" w14:textId="3A6BA279" w:rsidR="001949C5" w:rsidRDefault="001949C5" w:rsidP="00EC6230">
            <w:pPr>
              <w:jc w:val="center"/>
            </w:pPr>
            <w:r>
              <w:t>0</w:t>
            </w:r>
            <w:r w:rsidR="00D24809">
              <w:t>1</w:t>
            </w:r>
          </w:p>
        </w:tc>
        <w:tc>
          <w:tcPr>
            <w:tcW w:w="2688" w:type="dxa"/>
          </w:tcPr>
          <w:p w14:paraId="01CC97F1" w14:textId="77777777" w:rsidR="001949C5" w:rsidRDefault="001949C5" w:rsidP="00EC6230">
            <w:r>
              <w:t>Acessar página home do site</w:t>
            </w:r>
          </w:p>
        </w:tc>
        <w:tc>
          <w:tcPr>
            <w:tcW w:w="2445" w:type="dxa"/>
          </w:tcPr>
          <w:p w14:paraId="20EDAD9A" w14:textId="77777777" w:rsidR="001949C5" w:rsidRDefault="001949C5" w:rsidP="00EC6230">
            <w:r>
              <w:t>Página home será exibida</w:t>
            </w:r>
          </w:p>
        </w:tc>
      </w:tr>
      <w:tr w:rsidR="001949C5" w14:paraId="5C37F7FF" w14:textId="77777777" w:rsidTr="00EC6230">
        <w:tc>
          <w:tcPr>
            <w:tcW w:w="2660" w:type="dxa"/>
          </w:tcPr>
          <w:p w14:paraId="5EFA8C58" w14:textId="77777777" w:rsidR="001949C5" w:rsidRDefault="001949C5" w:rsidP="00D24809">
            <w:pPr>
              <w:jc w:val="right"/>
            </w:pPr>
          </w:p>
        </w:tc>
        <w:tc>
          <w:tcPr>
            <w:tcW w:w="1984" w:type="dxa"/>
          </w:tcPr>
          <w:p w14:paraId="4CE6FA43" w14:textId="2F897C90" w:rsidR="001949C5" w:rsidRDefault="00D24809" w:rsidP="00EC6230">
            <w:pPr>
              <w:jc w:val="center"/>
            </w:pPr>
            <w:r>
              <w:t>02</w:t>
            </w:r>
          </w:p>
        </w:tc>
        <w:tc>
          <w:tcPr>
            <w:tcW w:w="2688" w:type="dxa"/>
          </w:tcPr>
          <w:p w14:paraId="541BC490" w14:textId="015E124A" w:rsidR="001949C5" w:rsidRDefault="001949C5" w:rsidP="00EC6230">
            <w:r>
              <w:t>Digitar o nome do curso no campo de pesquisa</w:t>
            </w:r>
          </w:p>
        </w:tc>
        <w:tc>
          <w:tcPr>
            <w:tcW w:w="2445" w:type="dxa"/>
          </w:tcPr>
          <w:p w14:paraId="4850BB8D" w14:textId="5EE45FC1" w:rsidR="001949C5" w:rsidRDefault="001949C5" w:rsidP="00EC6230">
            <w:r>
              <w:t>O campo deve</w:t>
            </w:r>
            <w:r w:rsidR="00D24809">
              <w:t xml:space="preserve"> receber os dados digitados</w:t>
            </w:r>
          </w:p>
        </w:tc>
      </w:tr>
      <w:tr w:rsidR="00D24809" w14:paraId="71361463" w14:textId="77777777" w:rsidTr="00EC6230">
        <w:tc>
          <w:tcPr>
            <w:tcW w:w="2660" w:type="dxa"/>
          </w:tcPr>
          <w:p w14:paraId="6762A1A5" w14:textId="77777777" w:rsidR="00D24809" w:rsidRDefault="00D24809" w:rsidP="00D24809">
            <w:pPr>
              <w:jc w:val="right"/>
            </w:pPr>
          </w:p>
        </w:tc>
        <w:tc>
          <w:tcPr>
            <w:tcW w:w="1984" w:type="dxa"/>
          </w:tcPr>
          <w:p w14:paraId="4DE0187F" w14:textId="686A32BA" w:rsidR="00D24809" w:rsidRDefault="00D24809" w:rsidP="00EC6230">
            <w:pPr>
              <w:jc w:val="center"/>
            </w:pPr>
            <w:r>
              <w:t>03</w:t>
            </w:r>
          </w:p>
        </w:tc>
        <w:tc>
          <w:tcPr>
            <w:tcW w:w="2688" w:type="dxa"/>
          </w:tcPr>
          <w:p w14:paraId="2918AD02" w14:textId="29B3AFDD" w:rsidR="00D24809" w:rsidRDefault="00D24809" w:rsidP="00EC6230">
            <w:r>
              <w:t>Clicar no ícone de pesquisa</w:t>
            </w:r>
          </w:p>
        </w:tc>
        <w:tc>
          <w:tcPr>
            <w:tcW w:w="2445" w:type="dxa"/>
          </w:tcPr>
          <w:p w14:paraId="32B1FCA5" w14:textId="2E102049" w:rsidR="00D24809" w:rsidRDefault="00D24809" w:rsidP="00EC6230">
            <w:r>
              <w:t>O sistema deve exibir os cursos relacionado a palavra pesquisada</w:t>
            </w:r>
          </w:p>
        </w:tc>
      </w:tr>
    </w:tbl>
    <w:p w14:paraId="2B69B9F0" w14:textId="295FE2B2" w:rsidR="008038E0" w:rsidRDefault="008038E0">
      <w:pPr>
        <w:pStyle w:val="Padro"/>
        <w:rPr>
          <w:b/>
          <w:bCs/>
          <w:color w:val="0000FF"/>
          <w:lang w:val="es-ES_tradnl"/>
        </w:rPr>
      </w:pPr>
    </w:p>
    <w:p w14:paraId="5E887D49" w14:textId="77777777" w:rsidR="00044E8A" w:rsidRDefault="00044E8A">
      <w:pPr>
        <w:pStyle w:val="Padro"/>
        <w:rPr>
          <w:b/>
          <w:bCs/>
          <w:color w:val="0000FF"/>
          <w:lang w:val="es-ES_tradnl"/>
        </w:rPr>
      </w:pPr>
    </w:p>
    <w:p w14:paraId="120EF698" w14:textId="77777777" w:rsidR="008038E0" w:rsidRDefault="00727F98">
      <w:pPr>
        <w:pStyle w:val="Ttulo1"/>
        <w:rPr>
          <w:lang w:val="es-ES_tradnl"/>
        </w:rPr>
      </w:pPr>
      <w:bookmarkStart w:id="5" w:name="_Toc36523501"/>
      <w:r>
        <w:rPr>
          <w:lang w:val="es-ES_tradnl"/>
        </w:rPr>
        <w:lastRenderedPageBreak/>
        <w:t>Tipos de Teste</w:t>
      </w:r>
      <w:bookmarkEnd w:id="5"/>
    </w:p>
    <w:p w14:paraId="6B617334" w14:textId="28CAAA00" w:rsidR="00431C84" w:rsidRDefault="00431C84">
      <w:pPr>
        <w:pStyle w:val="Ttulo2"/>
      </w:pPr>
      <w:bookmarkStart w:id="6" w:name="_Toc36523502"/>
      <w:r>
        <w:t xml:space="preserve">O teste a ser realizado </w:t>
      </w:r>
      <w:r w:rsidR="00B32714">
        <w:t>é</w:t>
      </w:r>
      <w:r>
        <w:t xml:space="preserve"> referente a usabilidade do site </w:t>
      </w:r>
    </w:p>
    <w:p w14:paraId="00F7BD68" w14:textId="2D713741" w:rsidR="008038E0" w:rsidRDefault="00727F98">
      <w:pPr>
        <w:pStyle w:val="Ttulo2"/>
      </w:pPr>
      <w:r>
        <w:t>Iteração 1</w:t>
      </w:r>
      <w:bookmarkEnd w:id="6"/>
    </w:p>
    <w:p w14:paraId="3B29E243" w14:textId="677B1987" w:rsidR="008038E0" w:rsidRDefault="00727F98" w:rsidP="008153E5">
      <w:pPr>
        <w:pStyle w:val="instrucaodepreenchimento"/>
      </w:pPr>
      <w:r>
        <w:t xml:space="preserve"> </w:t>
      </w:r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8"/>
        <w:gridCol w:w="5317"/>
      </w:tblGrid>
      <w:tr w:rsidR="008038E0" w14:paraId="093CDFC0" w14:textId="77777777" w:rsidTr="008153E5">
        <w:tc>
          <w:tcPr>
            <w:tcW w:w="3068" w:type="dxa"/>
          </w:tcPr>
          <w:p w14:paraId="50D9EB43" w14:textId="77777777" w:rsidR="008038E0" w:rsidRDefault="00727F9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Objetivo:</w:t>
            </w:r>
          </w:p>
        </w:tc>
        <w:tc>
          <w:tcPr>
            <w:tcW w:w="5317" w:type="dxa"/>
          </w:tcPr>
          <w:p w14:paraId="5323388A" w14:textId="6E1B02D1" w:rsidR="008038E0" w:rsidRPr="00D40595" w:rsidRDefault="009E5E69">
            <w:pPr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i/>
                <w:color w:val="0000FF"/>
              </w:rPr>
              <w:t xml:space="preserve"> </w:t>
            </w:r>
            <w:r w:rsidRPr="00D40595">
              <w:rPr>
                <w:i/>
                <w:color w:val="000000" w:themeColor="text1"/>
              </w:rPr>
              <w:t xml:space="preserve">Testar a funcionalidade do site </w:t>
            </w:r>
            <w:r w:rsidR="00D40595">
              <w:rPr>
                <w:i/>
                <w:color w:val="000000" w:themeColor="text1"/>
              </w:rPr>
              <w:t>e da</w:t>
            </w:r>
            <w:r w:rsidRPr="00D40595">
              <w:rPr>
                <w:i/>
                <w:color w:val="000000" w:themeColor="text1"/>
              </w:rPr>
              <w:t xml:space="preserve"> barra de pesquisa através do sistema automatizado</w:t>
            </w:r>
          </w:p>
        </w:tc>
      </w:tr>
      <w:tr w:rsidR="008038E0" w14:paraId="4FAE3301" w14:textId="77777777" w:rsidTr="008153E5">
        <w:tc>
          <w:tcPr>
            <w:tcW w:w="3068" w:type="dxa"/>
          </w:tcPr>
          <w:p w14:paraId="7F608583" w14:textId="77777777" w:rsidR="008038E0" w:rsidRDefault="00727F9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Técnica:</w:t>
            </w:r>
          </w:p>
        </w:tc>
        <w:tc>
          <w:tcPr>
            <w:tcW w:w="5317" w:type="dxa"/>
          </w:tcPr>
          <w:p w14:paraId="34EEFEB5" w14:textId="1E1C73AD" w:rsidR="008038E0" w:rsidRDefault="00044E8A">
            <w:pPr>
              <w:pStyle w:val="tabela"/>
            </w:pPr>
            <w:r>
              <w:t xml:space="preserve"> Automática</w:t>
            </w:r>
            <w:r w:rsidR="00727F98">
              <w:tab/>
              <w:t xml:space="preserve"> </w:t>
            </w:r>
          </w:p>
        </w:tc>
      </w:tr>
      <w:tr w:rsidR="008038E0" w14:paraId="0A97918A" w14:textId="77777777" w:rsidTr="008153E5">
        <w:trPr>
          <w:trHeight w:val="1245"/>
        </w:trPr>
        <w:tc>
          <w:tcPr>
            <w:tcW w:w="3068" w:type="dxa"/>
            <w:vAlign w:val="center"/>
          </w:tcPr>
          <w:p w14:paraId="68E7919D" w14:textId="77777777" w:rsidR="008038E0" w:rsidRDefault="00727F98">
            <w:pPr>
              <w:pStyle w:val="tabela"/>
              <w:rPr>
                <w:b/>
              </w:rPr>
            </w:pPr>
            <w:r>
              <w:rPr>
                <w:bCs/>
              </w:rPr>
              <w:t xml:space="preserve"> </w:t>
            </w:r>
            <w:r>
              <w:rPr>
                <w:b/>
              </w:rPr>
              <w:t>Estágio do teste:</w:t>
            </w:r>
          </w:p>
          <w:p w14:paraId="66769781" w14:textId="0B033793" w:rsidR="008038E0" w:rsidRDefault="00727F98">
            <w:pPr>
              <w:pStyle w:val="tabela"/>
            </w:pPr>
            <w:r>
              <w:t xml:space="preserve">   Sistema         </w:t>
            </w:r>
          </w:p>
          <w:p w14:paraId="6E9F0BCC" w14:textId="04DA6D2E" w:rsidR="008038E0" w:rsidRDefault="00727F98">
            <w:pPr>
              <w:pStyle w:val="tabela"/>
            </w:pPr>
            <w:r>
              <w:t xml:space="preserve">   Aceitação</w:t>
            </w:r>
          </w:p>
        </w:tc>
        <w:tc>
          <w:tcPr>
            <w:tcW w:w="5317" w:type="dxa"/>
            <w:vAlign w:val="center"/>
          </w:tcPr>
          <w:p w14:paraId="66948C70" w14:textId="77777777" w:rsidR="008038E0" w:rsidRDefault="00727F98">
            <w:pPr>
              <w:pStyle w:val="tabela"/>
              <w:rPr>
                <w:bCs/>
              </w:rPr>
            </w:pPr>
            <w:r>
              <w:rPr>
                <w:bCs/>
              </w:rPr>
              <w:t xml:space="preserve"> Abordagem do teste</w:t>
            </w:r>
            <w:r>
              <w:rPr>
                <w:bCs/>
              </w:rPr>
              <w:br/>
            </w:r>
          </w:p>
          <w:p w14:paraId="6BDCA44A" w14:textId="77777777" w:rsidR="008038E0" w:rsidRDefault="00727F98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Selecionar7"/>
            <w:r>
              <w:instrText xml:space="preserve"> FORMCHECKBOX </w:instrText>
            </w:r>
            <w:r w:rsidR="00510347">
              <w:fldChar w:fldCharType="separate"/>
            </w:r>
            <w:r>
              <w:fldChar w:fldCharType="end"/>
            </w:r>
            <w:bookmarkEnd w:id="7"/>
            <w:r>
              <w:t xml:space="preserve">       Caixa branca        </w:t>
            </w:r>
            <w: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Selecionar8"/>
            <w:r>
              <w:instrText xml:space="preserve"> FORMCHECKBOX </w:instrText>
            </w:r>
            <w:r w:rsidR="00510347">
              <w:fldChar w:fldCharType="separate"/>
            </w:r>
            <w:r>
              <w:fldChar w:fldCharType="end"/>
            </w:r>
            <w:bookmarkEnd w:id="8"/>
            <w:r>
              <w:t xml:space="preserve">    Caixa preta</w:t>
            </w:r>
          </w:p>
        </w:tc>
      </w:tr>
      <w:tr w:rsidR="008038E0" w14:paraId="0BD4C1D2" w14:textId="77777777" w:rsidTr="008153E5">
        <w:tc>
          <w:tcPr>
            <w:tcW w:w="3068" w:type="dxa"/>
          </w:tcPr>
          <w:p w14:paraId="73B708E9" w14:textId="73C22B15" w:rsidR="008038E0" w:rsidRDefault="00727F9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Responsável:</w:t>
            </w:r>
          </w:p>
        </w:tc>
        <w:tc>
          <w:tcPr>
            <w:tcW w:w="5317" w:type="dxa"/>
          </w:tcPr>
          <w:p w14:paraId="4FDDD22C" w14:textId="6192DD1F" w:rsidR="008038E0" w:rsidRDefault="00044E8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Welingnton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Luiz Figueiredo</w:t>
            </w:r>
          </w:p>
        </w:tc>
      </w:tr>
    </w:tbl>
    <w:p w14:paraId="7C1C54FA" w14:textId="77777777" w:rsidR="008038E0" w:rsidRDefault="00727F98">
      <w:r>
        <w:tab/>
      </w:r>
    </w:p>
    <w:p w14:paraId="65F4E3CB" w14:textId="77777777" w:rsidR="008038E0" w:rsidRDefault="00727F98">
      <w:r>
        <w:t>...</w:t>
      </w:r>
    </w:p>
    <w:p w14:paraId="7ED3CF04" w14:textId="77777777" w:rsidR="008038E0" w:rsidRDefault="00727F98">
      <w:pPr>
        <w:pStyle w:val="Ttulo2"/>
      </w:pPr>
      <w:bookmarkStart w:id="9" w:name="_Toc36523503"/>
      <w:r>
        <w:t>Iteração 2</w:t>
      </w:r>
      <w:bookmarkEnd w:id="9"/>
    </w:p>
    <w:p w14:paraId="1EB9B85A" w14:textId="77777777" w:rsidR="008038E0" w:rsidRDefault="00727F98">
      <w:pPr>
        <w:pStyle w:val="Padro"/>
        <w:rPr>
          <w:b/>
          <w:bCs/>
          <w:i/>
          <w:iCs/>
          <w:u w:val="single"/>
        </w:rPr>
      </w:pPr>
      <w:r>
        <w:rPr>
          <w:b/>
          <w:bCs/>
        </w:rPr>
        <w:t>…</w:t>
      </w:r>
    </w:p>
    <w:p w14:paraId="55E21DC0" w14:textId="77777777" w:rsidR="008038E0" w:rsidRDefault="00727F98">
      <w:pPr>
        <w:pStyle w:val="Ttulo1"/>
      </w:pPr>
      <w:bookmarkStart w:id="10" w:name="_Toc36523504"/>
      <w:r>
        <w:t>Recursos</w:t>
      </w:r>
      <w:bookmarkEnd w:id="10"/>
    </w:p>
    <w:p w14:paraId="286093EF" w14:textId="01E89579" w:rsidR="008038E0" w:rsidRDefault="00727F98">
      <w:r>
        <w:t>Os recursos estão divididos nas subseções que se seguem.</w:t>
      </w:r>
    </w:p>
    <w:p w14:paraId="1C17FEDC" w14:textId="3965E9EF" w:rsidR="008038E0" w:rsidRDefault="00727F98">
      <w:pPr>
        <w:pStyle w:val="Ttulo2"/>
      </w:pPr>
      <w:bookmarkStart w:id="11" w:name="_Toc36523505"/>
      <w:r>
        <w:t>Ambiente de Teste – Software &amp; Hardware</w:t>
      </w:r>
      <w:bookmarkEnd w:id="11"/>
    </w:p>
    <w:p w14:paraId="15CC3C7C" w14:textId="5B661D33" w:rsidR="00A051B2" w:rsidRPr="00A051B2" w:rsidRDefault="00A051B2" w:rsidP="00A051B2">
      <w:r>
        <w:t xml:space="preserve">O sistema foi desenvolvido em linguagem Java com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r w:rsidR="00654447">
        <w:t>Javascript.</w:t>
      </w:r>
    </w:p>
    <w:p w14:paraId="5F98F8E4" w14:textId="6F5F673C" w:rsidR="008038E0" w:rsidRPr="00D40595" w:rsidRDefault="00F84ABB">
      <w:pPr>
        <w:pStyle w:val="instrucaodepreenchimento"/>
        <w:rPr>
          <w:color w:val="000000" w:themeColor="text1"/>
        </w:rPr>
      </w:pPr>
      <w:r w:rsidRPr="00D40595">
        <w:rPr>
          <w:color w:val="000000" w:themeColor="text1"/>
        </w:rPr>
        <w:t>Foi o utilizado para teste o google Chrome</w:t>
      </w:r>
      <w:r w:rsidR="00D40595">
        <w:rPr>
          <w:color w:val="000000" w:themeColor="text1"/>
        </w:rPr>
        <w:t>.</w:t>
      </w:r>
    </w:p>
    <w:p w14:paraId="0A911ACC" w14:textId="77777777" w:rsidR="008038E0" w:rsidRDefault="00727F98">
      <w:pPr>
        <w:pStyle w:val="Ttulo2"/>
      </w:pPr>
      <w:bookmarkStart w:id="12" w:name="_Toc36523506"/>
      <w:r>
        <w:t>Ferramentas de Teste</w:t>
      </w:r>
      <w:bookmarkEnd w:id="12"/>
    </w:p>
    <w:p w14:paraId="07F5CB77" w14:textId="77777777" w:rsidR="00D40595" w:rsidRPr="00484603" w:rsidRDefault="00F84ABB">
      <w:pPr>
        <w:pStyle w:val="instrucaodepreenchimento"/>
        <w:rPr>
          <w:color w:val="000000" w:themeColor="text1"/>
        </w:rPr>
      </w:pPr>
      <w:r w:rsidRPr="00484603">
        <w:rPr>
          <w:color w:val="000000" w:themeColor="text1"/>
        </w:rPr>
        <w:t xml:space="preserve"> Eclipse</w:t>
      </w:r>
      <w:r w:rsidR="009E5E69" w:rsidRPr="00484603">
        <w:rPr>
          <w:color w:val="000000" w:themeColor="text1"/>
        </w:rPr>
        <w:t xml:space="preserve"> </w:t>
      </w:r>
      <w:r w:rsidR="00D40595" w:rsidRPr="00484603">
        <w:rPr>
          <w:color w:val="000000" w:themeColor="text1"/>
        </w:rPr>
        <w:t>IDE</w:t>
      </w:r>
    </w:p>
    <w:p w14:paraId="7BBDC106" w14:textId="623837BE" w:rsidR="008038E0" w:rsidRPr="00484603" w:rsidRDefault="009E5E69">
      <w:pPr>
        <w:pStyle w:val="instrucaodepreenchimento"/>
        <w:rPr>
          <w:color w:val="000000" w:themeColor="text1"/>
        </w:rPr>
      </w:pPr>
      <w:r w:rsidRPr="00484603">
        <w:rPr>
          <w:color w:val="000000" w:themeColor="text1"/>
        </w:rPr>
        <w:t xml:space="preserve"> </w:t>
      </w:r>
      <w:proofErr w:type="spellStart"/>
      <w:r w:rsidRPr="00484603">
        <w:rPr>
          <w:color w:val="000000" w:themeColor="text1"/>
        </w:rPr>
        <w:t>Selenium</w:t>
      </w:r>
      <w:proofErr w:type="spellEnd"/>
      <w:r w:rsidRPr="00484603">
        <w:rPr>
          <w:color w:val="000000" w:themeColor="text1"/>
        </w:rPr>
        <w:t xml:space="preserve"> </w:t>
      </w:r>
      <w:proofErr w:type="spellStart"/>
      <w:r w:rsidRPr="00484603">
        <w:rPr>
          <w:color w:val="000000" w:themeColor="text1"/>
        </w:rPr>
        <w:t>WebDriver</w:t>
      </w:r>
      <w:proofErr w:type="spellEnd"/>
    </w:p>
    <w:p w14:paraId="39A2F6DF" w14:textId="77777777" w:rsidR="008038E0" w:rsidRDefault="00727F98">
      <w:pPr>
        <w:pStyle w:val="Ttulo1"/>
      </w:pPr>
      <w:bookmarkStart w:id="13" w:name="_Toc36523507"/>
      <w:r>
        <w:t>Cronograma</w:t>
      </w:r>
      <w:bookmarkEnd w:id="13"/>
    </w:p>
    <w:p w14:paraId="3BE58DDF" w14:textId="73CE6D8D" w:rsidR="008038E0" w:rsidRDefault="008038E0">
      <w:pPr>
        <w:pStyle w:val="instrucaodepreenchimento"/>
      </w:pPr>
    </w:p>
    <w:p w14:paraId="57606C9B" w14:textId="77777777" w:rsidR="009E5E69" w:rsidRPr="009E5E69" w:rsidRDefault="009E5E69" w:rsidP="009E5E69"/>
    <w:p w14:paraId="70807B13" w14:textId="77777777" w:rsidR="008038E0" w:rsidRDefault="00727F98">
      <w:pPr>
        <w:pStyle w:val="Ttulo1"/>
      </w:pPr>
      <w:bookmarkStart w:id="14" w:name="_Toc36523508"/>
      <w:r>
        <w:t>Referências</w:t>
      </w:r>
      <w:bookmarkEnd w:id="14"/>
    </w:p>
    <w:p w14:paraId="0BFE8AA8" w14:textId="26F474C9" w:rsidR="00727F98" w:rsidRPr="00D40595" w:rsidRDefault="00B32714" w:rsidP="009E5E69">
      <w:pPr>
        <w:pStyle w:val="instrucaodepreenchimento"/>
        <w:rPr>
          <w:rFonts w:ascii="Times" w:hAnsi="Times" w:cs="Times"/>
          <w:color w:val="000000"/>
          <w:szCs w:val="24"/>
        </w:rPr>
      </w:pPr>
      <w:hyperlink r:id="rId10" w:history="1">
        <w:r w:rsidRPr="0095327D">
          <w:rPr>
            <w:rStyle w:val="Hyperlink"/>
            <w:rFonts w:ascii="Consolas" w:hAnsi="Consolas"/>
            <w:szCs w:val="24"/>
            <w:shd w:val="clear" w:color="auto" w:fill="FFFFFF"/>
          </w:rPr>
          <w:t>https://sp.senai.br/</w:t>
        </w:r>
      </w:hyperlink>
      <w:r>
        <w:rPr>
          <w:rStyle w:val="pl-c"/>
          <w:rFonts w:ascii="Consolas" w:hAnsi="Consolas"/>
          <w:szCs w:val="24"/>
          <w:shd w:val="clear" w:color="auto" w:fill="FFFFFF"/>
        </w:rPr>
        <w:t xml:space="preserve"> </w:t>
      </w:r>
    </w:p>
    <w:sectPr w:rsidR="00727F98" w:rsidRPr="00D40595">
      <w:type w:val="continuous"/>
      <w:pgSz w:w="11905" w:h="16837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4F6A2" w14:textId="77777777" w:rsidR="00510347" w:rsidRDefault="00510347" w:rsidP="005B7573">
      <w:pPr>
        <w:spacing w:before="0" w:after="0"/>
      </w:pPr>
      <w:r>
        <w:separator/>
      </w:r>
    </w:p>
  </w:endnote>
  <w:endnote w:type="continuationSeparator" w:id="0">
    <w:p w14:paraId="2AD36674" w14:textId="77777777" w:rsidR="00510347" w:rsidRDefault="00510347" w:rsidP="005B75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Ba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8038E0" w14:paraId="37C31245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660BBD4F" w14:textId="5C0D6C3C" w:rsidR="008038E0" w:rsidRDefault="00727F98">
          <w:pPr>
            <w:pStyle w:val="Rodap"/>
            <w:rPr>
              <w:snapToGrid w:val="0"/>
              <w:lang w:eastAsia="en-US"/>
            </w:rPr>
          </w:pPr>
          <w:r>
            <w:t>Plano de Teste</w:t>
          </w:r>
        </w:p>
        <w:p w14:paraId="6B6A6E11" w14:textId="4EB049D6" w:rsidR="008038E0" w:rsidRDefault="008038E0">
          <w:pPr>
            <w:pStyle w:val="Rodap"/>
          </w:pPr>
        </w:p>
      </w:tc>
      <w:tc>
        <w:tcPr>
          <w:tcW w:w="4783" w:type="dxa"/>
          <w:tcBorders>
            <w:top w:val="single" w:sz="4" w:space="0" w:color="auto"/>
          </w:tcBorders>
        </w:tcPr>
        <w:p w14:paraId="6D0D715E" w14:textId="77777777" w:rsidR="008038E0" w:rsidRDefault="00727F98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  <w:tr w:rsidR="008038E0" w14:paraId="3A183805" w14:textId="77777777">
      <w:trPr>
        <w:cantSplit/>
        <w:trHeight w:val="367"/>
      </w:trPr>
      <w:tc>
        <w:tcPr>
          <w:tcW w:w="4503" w:type="dxa"/>
          <w:vMerge/>
        </w:tcPr>
        <w:p w14:paraId="51A0A2ED" w14:textId="77777777" w:rsidR="008038E0" w:rsidRDefault="008038E0">
          <w:pPr>
            <w:pStyle w:val="Rodap"/>
          </w:pPr>
        </w:p>
      </w:tc>
      <w:tc>
        <w:tcPr>
          <w:tcW w:w="4783" w:type="dxa"/>
          <w:vAlign w:val="bottom"/>
        </w:tcPr>
        <w:p w14:paraId="1A975157" w14:textId="57B91BA6" w:rsidR="008038E0" w:rsidRDefault="008038E0" w:rsidP="00D40595">
          <w:pPr>
            <w:pStyle w:val="Rodap"/>
            <w:jc w:val="center"/>
          </w:pPr>
        </w:p>
      </w:tc>
    </w:tr>
  </w:tbl>
  <w:p w14:paraId="4E29E13F" w14:textId="77777777" w:rsidR="008038E0" w:rsidRDefault="008038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300DC" w14:textId="77777777" w:rsidR="00510347" w:rsidRDefault="00510347" w:rsidP="005B7573">
      <w:pPr>
        <w:spacing w:before="0" w:after="0"/>
      </w:pPr>
      <w:r>
        <w:separator/>
      </w:r>
    </w:p>
  </w:footnote>
  <w:footnote w:type="continuationSeparator" w:id="0">
    <w:p w14:paraId="521385B8" w14:textId="77777777" w:rsidR="00510347" w:rsidRDefault="00510347" w:rsidP="005B757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80125" w14:textId="0104E510" w:rsidR="008038E0" w:rsidRDefault="008038E0" w:rsidP="00431C84">
    <w:pPr>
      <w:pBdr>
        <w:top w:val="single" w:sz="6" w:space="1" w:color="auto"/>
      </w:pBdr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6479B" w14:textId="77777777" w:rsidR="008038E0" w:rsidRDefault="008038E0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5" w15:restartNumberingAfterBreak="0">
    <w:nsid w:val="00000002"/>
    <w:multiLevelType w:val="multilevel"/>
    <w:tmpl w:val="00000002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13" w:hanging="283"/>
      </w:pPr>
    </w:lvl>
    <w:lvl w:ilvl="2">
      <w:start w:val="1"/>
      <w:numFmt w:val="decimal"/>
      <w:suff w:val="nothing"/>
      <w:lvlText w:val="%1.%2.%3"/>
      <w:lvlJc w:val="left"/>
      <w:pPr>
        <w:ind w:left="343" w:hanging="283"/>
      </w:pPr>
    </w:lvl>
    <w:lvl w:ilvl="3">
      <w:start w:val="1"/>
      <w:numFmt w:val="decimal"/>
      <w:suff w:val="nothing"/>
      <w:lvlText w:val="%1.%2.%3.%4."/>
      <w:lvlJc w:val="left"/>
      <w:pPr>
        <w:ind w:left="373" w:hanging="283"/>
      </w:pPr>
    </w:lvl>
    <w:lvl w:ilvl="4">
      <w:start w:val="1"/>
      <w:numFmt w:val="decimal"/>
      <w:suff w:val="nothing"/>
      <w:lvlText w:val="%1.%2.%3.%4.%5."/>
      <w:lvlJc w:val="left"/>
      <w:pPr>
        <w:ind w:left="403" w:hanging="283"/>
      </w:pPr>
    </w:lvl>
    <w:lvl w:ilvl="5">
      <w:start w:val="1"/>
      <w:numFmt w:val="decimal"/>
      <w:suff w:val="nothing"/>
      <w:lvlText w:val="%1.%2.%3.%4.%5.%6."/>
      <w:lvlJc w:val="left"/>
      <w:pPr>
        <w:ind w:left="43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6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9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523" w:hanging="283"/>
      </w:pPr>
    </w:lvl>
  </w:abstractNum>
  <w:abstractNum w:abstractNumId="6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7" w15:restartNumberingAfterBreak="0">
    <w:nsid w:val="00000004"/>
    <w:multiLevelType w:val="multilevel"/>
    <w:tmpl w:val="00000004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8" w15:restartNumberingAfterBreak="0">
    <w:nsid w:val="00000005"/>
    <w:multiLevelType w:val="multilevel"/>
    <w:tmpl w:val="00000005"/>
    <w:name w:val="Numeração 1"/>
    <w:lvl w:ilvl="0">
      <w:start w:val="1"/>
      <w:numFmt w:val="decimal"/>
      <w:suff w:val="nothing"/>
      <w:lvlText w:val="%1"/>
      <w:lvlJc w:val="left"/>
      <w:pPr>
        <w:ind w:left="340" w:hanging="340"/>
      </w:pPr>
    </w:lvl>
    <w:lvl w:ilvl="1">
      <w:start w:val="1"/>
      <w:numFmt w:val="decimal"/>
      <w:suff w:val="nothing"/>
      <w:lvlText w:val="%1.%2"/>
      <w:lvlJc w:val="left"/>
      <w:pPr>
        <w:ind w:left="623" w:hanging="340"/>
      </w:pPr>
    </w:lvl>
    <w:lvl w:ilvl="2">
      <w:start w:val="1"/>
      <w:numFmt w:val="decimal"/>
      <w:suff w:val="nothing"/>
      <w:lvlText w:val="%1.%2.%3"/>
      <w:lvlJc w:val="left"/>
      <w:pPr>
        <w:ind w:left="906" w:hanging="340"/>
      </w:pPr>
    </w:lvl>
    <w:lvl w:ilvl="3">
      <w:start w:val="1"/>
      <w:numFmt w:val="decimal"/>
      <w:suff w:val="nothing"/>
      <w:lvlText w:val="%1.%2.%3.%4"/>
      <w:lvlJc w:val="left"/>
      <w:pPr>
        <w:ind w:left="1189" w:hanging="340"/>
      </w:pPr>
    </w:lvl>
    <w:lvl w:ilvl="4">
      <w:start w:val="1"/>
      <w:numFmt w:val="decimal"/>
      <w:suff w:val="nothing"/>
      <w:lvlText w:val="%1.%2.%3.%4.%5"/>
      <w:lvlJc w:val="left"/>
      <w:pPr>
        <w:ind w:left="1472" w:hanging="340"/>
      </w:pPr>
    </w:lvl>
    <w:lvl w:ilvl="5">
      <w:start w:val="1"/>
      <w:numFmt w:val="decimal"/>
      <w:suff w:val="nothing"/>
      <w:lvlText w:val="%1.%2.%3.%4.%5.%6"/>
      <w:lvlJc w:val="left"/>
      <w:pPr>
        <w:ind w:left="1755" w:hanging="340"/>
      </w:pPr>
    </w:lvl>
    <w:lvl w:ilvl="6">
      <w:start w:val="1"/>
      <w:numFmt w:val="decimal"/>
      <w:suff w:val="nothing"/>
      <w:lvlText w:val="%1.%2.%3.%4.%5.%6.%7"/>
      <w:lvlJc w:val="left"/>
      <w:pPr>
        <w:ind w:left="2038" w:hanging="340"/>
      </w:pPr>
    </w:lvl>
    <w:lvl w:ilvl="7">
      <w:start w:val="1"/>
      <w:numFmt w:val="decimal"/>
      <w:suff w:val="nothing"/>
      <w:lvlText w:val="%1.%2.%3.%4.%5.%6.%7.%8"/>
      <w:lvlJc w:val="left"/>
      <w:pPr>
        <w:ind w:left="2321" w:hanging="340"/>
      </w:pPr>
    </w:lvl>
    <w:lvl w:ilvl="8">
      <w:start w:val="1"/>
      <w:numFmt w:val="decimal"/>
      <w:suff w:val="nothing"/>
      <w:lvlText w:val="%1.%2.%3.%4.%5.%6.%7.%8.%9"/>
      <w:lvlJc w:val="left"/>
      <w:pPr>
        <w:ind w:left="2604" w:hanging="340"/>
      </w:pPr>
    </w:lvl>
  </w:abstractNum>
  <w:abstractNum w:abstractNumId="9" w15:restartNumberingAfterBreak="0">
    <w:nsid w:val="00000006"/>
    <w:multiLevelType w:val="multilevel"/>
    <w:tmpl w:val="00000006"/>
    <w:lvl w:ilvl="0">
      <w:start w:val="1"/>
      <w:numFmt w:val="bullet"/>
      <w:suff w:val="nothing"/>
      <w:lvlText w:val="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§"/>
      <w:lvlJc w:val="left"/>
      <w:pPr>
        <w:ind w:left="1800" w:hanging="360"/>
      </w:pPr>
      <w:rPr>
        <w:rFonts w:ascii="Wingdings" w:hAnsi="Wingdings" w:cs="Times New Roman"/>
      </w:rPr>
    </w:lvl>
    <w:lvl w:ilvl="3">
      <w:start w:val="1"/>
      <w:numFmt w:val="bullet"/>
      <w:suff w:val="nothing"/>
      <w:lvlText w:val="·"/>
      <w:lvlJc w:val="left"/>
      <w:pPr>
        <w:ind w:left="2520" w:hanging="360"/>
      </w:pPr>
      <w:rPr>
        <w:rFonts w:ascii="Symbol" w:hAnsi="Symbol" w:cs="Times New Roman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7"/>
    <w:multiLevelType w:val="multilevel"/>
    <w:tmpl w:val="00000007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D462DB1"/>
    <w:multiLevelType w:val="hybridMultilevel"/>
    <w:tmpl w:val="4808E1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106219648">
    <w:abstractNumId w:val="14"/>
  </w:num>
  <w:num w:numId="2" w16cid:durableId="180631617">
    <w:abstractNumId w:val="18"/>
  </w:num>
  <w:num w:numId="3" w16cid:durableId="685398676">
    <w:abstractNumId w:val="13"/>
  </w:num>
  <w:num w:numId="4" w16cid:durableId="1039739942">
    <w:abstractNumId w:val="12"/>
  </w:num>
  <w:num w:numId="5" w16cid:durableId="683821056">
    <w:abstractNumId w:val="21"/>
  </w:num>
  <w:num w:numId="6" w16cid:durableId="1012219627">
    <w:abstractNumId w:val="1"/>
  </w:num>
  <w:num w:numId="7" w16cid:durableId="1001199993">
    <w:abstractNumId w:val="17"/>
  </w:num>
  <w:num w:numId="8" w16cid:durableId="547189216">
    <w:abstractNumId w:val="11"/>
  </w:num>
  <w:num w:numId="9" w16cid:durableId="2090887568">
    <w:abstractNumId w:val="23"/>
  </w:num>
  <w:num w:numId="10" w16cid:durableId="1664508818">
    <w:abstractNumId w:val="16"/>
  </w:num>
  <w:num w:numId="11" w16cid:durableId="2076663995">
    <w:abstractNumId w:val="20"/>
  </w:num>
  <w:num w:numId="12" w16cid:durableId="1972593316">
    <w:abstractNumId w:val="22"/>
  </w:num>
  <w:num w:numId="13" w16cid:durableId="1415663412">
    <w:abstractNumId w:val="0"/>
  </w:num>
  <w:num w:numId="14" w16cid:durableId="1202061656">
    <w:abstractNumId w:val="15"/>
  </w:num>
  <w:num w:numId="15" w16cid:durableId="1450007619">
    <w:abstractNumId w:val="19"/>
  </w:num>
  <w:num w:numId="16" w16cid:durableId="1933705757">
    <w:abstractNumId w:val="3"/>
  </w:num>
  <w:num w:numId="17" w16cid:durableId="224686245">
    <w:abstractNumId w:val="2"/>
  </w:num>
  <w:num w:numId="18" w16cid:durableId="326908207">
    <w:abstractNumId w:val="2"/>
  </w:num>
  <w:num w:numId="19" w16cid:durableId="936522293">
    <w:abstractNumId w:val="2"/>
  </w:num>
  <w:num w:numId="20" w16cid:durableId="1970282949">
    <w:abstractNumId w:val="2"/>
  </w:num>
  <w:num w:numId="21" w16cid:durableId="302657867">
    <w:abstractNumId w:val="2"/>
  </w:num>
  <w:num w:numId="22" w16cid:durableId="1138453263">
    <w:abstractNumId w:val="4"/>
  </w:num>
  <w:num w:numId="23" w16cid:durableId="294604403">
    <w:abstractNumId w:val="5"/>
  </w:num>
  <w:num w:numId="24" w16cid:durableId="294216036">
    <w:abstractNumId w:val="6"/>
  </w:num>
  <w:num w:numId="25" w16cid:durableId="1942029807">
    <w:abstractNumId w:val="7"/>
  </w:num>
  <w:num w:numId="26" w16cid:durableId="2114354831">
    <w:abstractNumId w:val="8"/>
  </w:num>
  <w:num w:numId="27" w16cid:durableId="638803398">
    <w:abstractNumId w:val="9"/>
  </w:num>
  <w:num w:numId="28" w16cid:durableId="1031108335">
    <w:abstractNumId w:val="10"/>
  </w:num>
  <w:num w:numId="29" w16cid:durableId="15807473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E0"/>
    <w:rsid w:val="00044E8A"/>
    <w:rsid w:val="001949C5"/>
    <w:rsid w:val="001E751C"/>
    <w:rsid w:val="003A5FCF"/>
    <w:rsid w:val="00431C84"/>
    <w:rsid w:val="00484603"/>
    <w:rsid w:val="00502747"/>
    <w:rsid w:val="00510347"/>
    <w:rsid w:val="00654447"/>
    <w:rsid w:val="00727F98"/>
    <w:rsid w:val="008038E0"/>
    <w:rsid w:val="008153E5"/>
    <w:rsid w:val="009E5E69"/>
    <w:rsid w:val="00A051B2"/>
    <w:rsid w:val="00A96B75"/>
    <w:rsid w:val="00B32714"/>
    <w:rsid w:val="00D24809"/>
    <w:rsid w:val="00D40595"/>
    <w:rsid w:val="00D54746"/>
    <w:rsid w:val="00F8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CBBFE8"/>
  <w15:docId w15:val="{A013129E-FC9F-48CA-80AD-21EFA9E1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ind w:left="431" w:hanging="431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Avanocorpodotexto">
    <w:name w:val="Avanço corpo do texto"/>
    <w:basedOn w:val="Padro"/>
    <w:pPr>
      <w:ind w:firstLine="708"/>
    </w:pPr>
  </w:style>
  <w:style w:type="paragraph" w:customStyle="1" w:styleId="WW-Corpodetexto3">
    <w:name w:val="WW-Corpo de texto 3"/>
    <w:basedOn w:val="Padro"/>
    <w:rPr>
      <w:color w:val="0000FF"/>
    </w:rPr>
  </w:style>
  <w:style w:type="paragraph" w:customStyle="1" w:styleId="tabela">
    <w:name w:val="tabela"/>
    <w:basedOn w:val="Normal"/>
    <w:pPr>
      <w:autoSpaceDE w:val="0"/>
      <w:autoSpaceDN w:val="0"/>
      <w:adjustRightInd w:val="0"/>
      <w:jc w:val="left"/>
    </w:pPr>
    <w:rPr>
      <w:rFonts w:ascii="Arial" w:hAnsi="Arial" w:cs="Arial"/>
      <w:sz w:val="20"/>
    </w:rPr>
  </w:style>
  <w:style w:type="paragraph" w:customStyle="1" w:styleId="WW-BodyText2">
    <w:name w:val="WW-Body Text 2"/>
    <w:basedOn w:val="Padro"/>
    <w:rPr>
      <w:i/>
      <w:iCs/>
    </w:rPr>
  </w:style>
  <w:style w:type="paragraph" w:customStyle="1" w:styleId="Corpodotexto">
    <w:name w:val="Corpo do texto"/>
    <w:basedOn w:val="Padro"/>
    <w:pPr>
      <w:keepLines/>
      <w:spacing w:after="120" w:line="240" w:lineRule="atLeast"/>
      <w:ind w:left="720" w:firstLine="1"/>
    </w:pPr>
    <w:rPr>
      <w:szCs w:val="20"/>
      <w:lang w:val="en-US"/>
    </w:rPr>
  </w:style>
  <w:style w:type="paragraph" w:customStyle="1" w:styleId="WW-ListNumber">
    <w:name w:val="WW-List Number"/>
    <w:basedOn w:val="Padro"/>
  </w:style>
  <w:style w:type="table" w:styleId="Tabelacomgrade">
    <w:name w:val="Table Grid"/>
    <w:basedOn w:val="Tabelanormal"/>
    <w:uiPriority w:val="59"/>
    <w:unhideWhenUsed/>
    <w:rsid w:val="003A5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Fontepargpadro"/>
    <w:rsid w:val="009E5E69"/>
  </w:style>
  <w:style w:type="character" w:styleId="MenoPendente">
    <w:name w:val="Unresolved Mention"/>
    <w:basedOn w:val="Fontepargpadro"/>
    <w:uiPriority w:val="99"/>
    <w:semiHidden/>
    <w:unhideWhenUsed/>
    <w:rsid w:val="00B32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p.senai.br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testes\modelos\planoTest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planoTestes.dot</Template>
  <TotalTime>3</TotalTime>
  <Pages>4</Pages>
  <Words>445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Dell</cp:lastModifiedBy>
  <cp:revision>2</cp:revision>
  <cp:lastPrinted>2000-12-05T11:23:00Z</cp:lastPrinted>
  <dcterms:created xsi:type="dcterms:W3CDTF">2022-04-27T23:07:00Z</dcterms:created>
  <dcterms:modified xsi:type="dcterms:W3CDTF">2022-04-27T23:07:00Z</dcterms:modified>
</cp:coreProperties>
</file>